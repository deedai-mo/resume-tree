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  <Default Extension="odttf" ContentType="application/vnd.openxmlformats-officedocument.obfuscatedFont"> </Default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8437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Style w:val="NormalTablePHPDOCX"/>
        <w:tblCellMar>
          <w:left w:type="dxa" w:w="0"/>
          <w:right w:type="dxa" w:w="0"/>
        </w:tblCellMar>
        <w:tblW w:w="10500" w:type="dxa"/>
        <w:tblInd w:w="0" w:type="auto"/>
        <w:tblBorders/>
        <w:tblLayout w:type="fixed"/>
      </w:tblPr>
      <w:tblGrid>
        <w:gridCol w:w="7050"/>
        <w:gridCol w:w="3300"/>
      </w:tblGrid>
      <w:tr>
        <w:trPr>
          <w:trHeight w:val="0" w:hRule="atLeast"/>
        </w:trPr>
        <w:tc>
          <w:tcPr>
            <w:tcW w:w="7050" w:type="dxa"/>
            <w:tcMar>
              <w:top w:w="0" w:type="auto"/>
              <w:left w:w="0" w:type="auto"/>
              <w:bottom w:w="0" w:type="auto"/>
              <w:right w:w="0" w:type="auto"/>
            </w:tcMar>
            <w:textDirection w:val="lrTb"/>
            <w:vAlign w:val="top"/>
          </w:tcPr>
          <w:p>
            <w:pPr>
              <w:widowControl w:val="on"/>
              <w:pBdr/>
              <w:spacing w:before="0" w:after="0" w:line="274" w:lineRule="auto"/>
              <w:ind w:left="0" w:right="0"/>
              <w:jc w:val="left"/>
              <w:textDirection w:val="lrTb"/>
              <w:textAlignment w:val="top"/>
            </w:pPr>
            <w:r>
              <w:rPr>
                <w:rFonts w:ascii="Raleway SemiBold" w:hAnsi="Raleway SemiBold" w:eastAsia="Raleway SemiBold" w:cs="Raleway SemiBold"/>
                <w:color w:val="000000"/>
                <w:position w:val="0"/>
                <w:sz w:val="38"/>
                <w:szCs w:val="38"/>
              </w:rPr>
              <w:t xml:space="preserve">AWELE </w:t>
            </w:r>
            <w:r>
              <w:rPr>
                <w:rFonts w:ascii="Raleway SemiBold" w:hAnsi="Raleway SemiBold" w:eastAsia="Raleway SemiBold" w:cs="Raleway SemiBold"/>
                <w:color w:val="000000"/>
                <w:position w:val="0"/>
                <w:sz w:val="38"/>
                <w:szCs w:val="38"/>
              </w:rPr>
              <w:t xml:space="preserve">MOGAHA</w:t>
            </w:r>
          </w:p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  <w:textDirection w:val="lrTb"/>
              <w:textAlignment w:val="top"/>
            </w:pPr>
            <w:r>
              <w:rPr>
                <w:rFonts w:ascii="Raleway" w:hAnsi="Raleway" w:eastAsia="Raleway" w:cs="Raleway"/>
                <w:b w:val="0"/>
                <w:bCs w:val="0"/>
                <w:spacing w:val="120"/>
                <w:color w:val="3A3A3A"/>
                <w:position w:val="0"/>
                <w:sz w:val="20"/>
                <w:szCs w:val="20"/>
              </w:rPr>
              <w:t xml:space="preserve">EFFICIENT OPERATIONS ASSISTANT</w:t>
            </w:r>
          </w:p>
        </w:tc>
        <w:tc>
          <w:tcPr>
            <w:tcW w:w="3300" w:type="dxa"/>
            <w:tcBorders>
              <w:left w:val="single" w:color="E5E7E9" w:sz="5"/>
            </w:tcBorders>
            <w:tcMar>
              <w:top w:w="150" w:type="dxa"/>
              <w:left w:w="150" w:type="dxa"/>
              <w:bottom w:w="0" w:type="auto"/>
              <w:right w:w="0" w:type="auto"/>
            </w:tcMar>
            <w:textDirection w:val="lrTb"/>
            <w:vAlign w:val="top"/>
          </w:tcPr>
          <w:p>
            <w:pPr>
              <w:widowControl w:val="on"/>
              <w:pBdr/>
              <w:spacing w:before="0" w:after="75" w:line="282" w:lineRule="auto"/>
              <w:ind w:left="0" w:right="0"/>
              <w:jc w:val="left"/>
              <w:textDirection w:val="lrTb"/>
              <w:textAlignment w:val="top"/>
            </w:pPr>
            <w:r>
              <w:rPr>
                <w:rFonts w:ascii="Raleway" w:hAnsi="Raleway" w:eastAsia="Raleway" w:cs="Raleway"/>
                <w:b/>
                <w:bCs/>
                <w:color w:val="000000"/>
                <w:position w:val="0"/>
                <w:sz w:val="17"/>
                <w:szCs w:val="17"/>
              </w:rPr>
              <w:t xml:space="preserve">Carrollton, GA</w:t>
            </w:r>
          </w:p>
          <w:p>
            <w:pPr>
              <w:widowControl w:val="on"/>
              <w:pBdr/>
              <w:spacing w:before="0" w:after="0" w:line="282" w:lineRule="auto"/>
              <w:ind w:left="0" w:right="0"/>
              <w:jc w:val="left"/>
              <w:textDirection w:val="lrTb"/>
              <w:textAlignment w:val="top"/>
            </w:pPr>
            <w:r>
              <w:rPr>
                <w:position w:val="-5"/>
              </w:rPr>
              <w:drawing>
                <wp:inline distT="0" distB="0" distL="0" distR="0">
                  <wp:extent cx="129600" cy="129600"/>
                  <wp:effectExtent b="0" l="0" r="0" t="0"/>
                  <wp:docPr id="52062281" name="name986366d9ffaf7fc5d" descr="email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mail4.png"/>
                          <pic:cNvPicPr/>
                        </pic:nvPicPr>
                        <pic:blipFill>
                          <a:blip r:embed="rId797466d9ffaf7fc5b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600" cy="129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Raleway" w:hAnsi="Raleway" w:eastAsia="Raleway" w:cs="Raleway"/>
                <w:b w:val="0"/>
                <w:bCs w:val="0"/>
                <w:color w:val="000000"/>
                <w:position w:val="0"/>
                <w:sz w:val="17"/>
                <w:szCs w:val="17"/>
              </w:rPr>
              <w:t xml:space="preserve">
 amogaha1@my.westga.edu</w:t>
            </w:r>
          </w:p>
          <w:p>
            <w:pPr>
              <w:widowControl w:val="on"/>
              <w:pBdr/>
              <w:spacing w:before="0" w:after="0" w:line="282" w:lineRule="auto"/>
              <w:ind w:left="0" w:right="0"/>
              <w:jc w:val="left"/>
              <w:textDirection w:val="lrTb"/>
              <w:textAlignment w:val="top"/>
            </w:pPr>
            <w:r>
              <w:rPr>
                <w:position w:val="-5"/>
              </w:rPr>
              <w:drawing>
                <wp:inline distT="0" distB="0" distL="0" distR="0">
                  <wp:extent cx="129600" cy="129600"/>
                  <wp:effectExtent b="0" l="0" r="0" t="0"/>
                  <wp:docPr id="29353061" name="name318866d9ffaf85066" descr="phon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hone8.png"/>
                          <pic:cNvPicPr/>
                        </pic:nvPicPr>
                        <pic:blipFill>
                          <a:blip r:embed="rId276966d9ffaf850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600" cy="129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Raleway" w:hAnsi="Raleway" w:eastAsia="Raleway" w:cs="Raleway"/>
                <w:b w:val="0"/>
                <w:bCs w:val="0"/>
                <w:color w:val="000000"/>
                <w:position w:val="0"/>
                <w:sz w:val="17"/>
                <w:szCs w:val="17"/>
              </w:rPr>
              <w:t xml:space="preserve">
 4709526651</w:t>
            </w:r>
          </w:p>
        </w:tc>
      </w:tr>
    </w:tbl>
    <w:p>
      <w:pPr>
        <w:widowControl w:val="on"/>
        <w:pBdr>
          <w:bottom w:val="single" w:color="E5E7E9" w:sz="5" w:space="0"/>
        </w:pBdr>
        <w:spacing w:before="0" w:after="225" w:line="167" w:lineRule="auto"/>
        <w:ind w:left="0" w:right="0"/>
        <w:jc w:val="left"/>
        <w:textDirection w:val="lrTb"/>
      </w:pPr>
      <w:r>
        <w:rPr>
          <w:rFonts w:ascii="Raleway" w:hAnsi="Raleway" w:eastAsia="Raleway" w:cs="Raleway"/>
          <w:b w:val="0"/>
          <w:bCs w:val="0"/>
          <w:color w:val="000000"/>
          <w:sz w:val="18"/>
          <w:szCs w:val="18"/>
        </w:rPr>
        <w:t xml:space="preserve"> </w:t>
      </w:r>
    </w:p>
    <w:p>
      <w:pPr>
        <w:widowControl w:val="on"/>
        <w:pBdr>
          <w:bottom w:val="single" w:color="000000" w:sz="5" w:space="0"/>
        </w:pBdr>
        <w:spacing w:before="75" w:after="0" w:line="248" w:lineRule="auto"/>
        <w:ind w:left="0" w:right="0"/>
        <w:jc w:val="left"/>
        <w:textDirection w:val="lrTb"/>
        <w:textAlignment w:val="top"/>
      </w:pPr>
      <w:r>
        <w:rPr>
          <w:rFonts w:ascii="Raleway SemiBold" w:hAnsi="Raleway SemiBold" w:eastAsia="Raleway SemiBold" w:cs="Raleway SemiBold"/>
          <w:b/>
          <w:bCs/>
          <w:spacing w:val="20"/>
          <w:color w:val="373737"/>
          <w:position w:val="0"/>
          <w:sz w:val="21"/>
          <w:szCs w:val="21"/>
        </w:rPr>
        <w:t xml:space="preserve">PROFILE</w:t>
      </w:r>
    </w:p>
    <w:p>
      <w:pPr>
        <w:widowControl w:val="on"/>
        <w:pBdr/>
        <w:spacing w:before="0" w:after="0" w:line="83" w:lineRule="auto"/>
        <w:ind w:left="0" w:right="0"/>
        <w:jc w:val="left"/>
        <w:textDirection w:val="lrTb"/>
      </w:pPr>
      <w:r>
        <w:rPr>
          <w:rFonts w:ascii="Raleway" w:hAnsi="Raleway" w:eastAsia="Raleway" w:cs="Raleway"/>
          <w:b w:val="0"/>
          <w:bCs w:val="0"/>
          <w:color w:val="000000"/>
          <w:sz w:val="18"/>
          <w:szCs w:val="18"/>
        </w:rPr>
        <w:t xml:space="preserve"> </w:t>
      </w:r>
    </w:p>
    <w:p>
      <w:pPr>
        <w:widowControl w:val="on"/>
        <w:pBdr/>
        <w:spacing w:before="0" w:after="0" w:line="300" w:lineRule="auto"/>
        <w:ind w:left="0" w:right="0"/>
        <w:jc w:val="left"/>
        <w:textDirection w:val="lrTb"/>
      </w:pPr>
      <w:r>
        <w:rPr>
          <w:rFonts w:ascii="Raleway" w:hAnsi="Raleway" w:eastAsia="Raleway" w:cs="Raleway"/>
          <w:b w:val="0"/>
          <w:bCs w:val="0"/>
          <w:color w:val="000000"/>
          <w:sz w:val="17"/>
          <w:szCs w:val="17"/>
        </w:rPr>
        <w:t xml:space="preserve">A sophomore at the University
of Georgia distinguished by exceptional multitasking and
problem-solving capabilities. Experienced in managing
administrative functions, project coordination, and workflow
optimization within high-speed settings. Seeks part-time employment
to acquire valuable professional experience, sharpen skills, and
establish a robust career foundation. Enthusiastic about embracing
new challenges and adding value as a proactive team member. Offers
availability for various shifts, encompassing evenings and
weekends..</w:t>
      </w:r>
    </w:p>
    <w:p>
      <w:pPr>
        <w:widowControl w:val="on"/>
        <w:pBdr>
          <w:bottom w:val="single" w:color="E5E7E9" w:sz="5" w:space="0"/>
        </w:pBdr>
        <w:spacing w:before="0" w:after="225" w:line="167" w:lineRule="auto"/>
        <w:ind w:left="0" w:right="0"/>
        <w:jc w:val="left"/>
        <w:textDirection w:val="lrTb"/>
      </w:pPr>
      <w:r>
        <w:rPr>
          <w:rFonts w:ascii="Raleway" w:hAnsi="Raleway" w:eastAsia="Raleway" w:cs="Raleway"/>
          <w:b w:val="0"/>
          <w:bCs w:val="0"/>
          <w:color w:val="000000"/>
          <w:sz w:val="18"/>
          <w:szCs w:val="18"/>
        </w:rPr>
        <w:t xml:space="preserve"> </w:t>
      </w:r>
    </w:p>
    <w:p>
      <w:pPr>
        <w:widowControl w:val="on"/>
        <w:pBdr>
          <w:bottom w:val="single" w:color="000000" w:sz="5" w:space="0"/>
        </w:pBdr>
        <w:spacing w:before="75" w:after="0" w:line="248" w:lineRule="auto"/>
        <w:ind w:left="0" w:right="0"/>
        <w:jc w:val="left"/>
        <w:textDirection w:val="lrTb"/>
        <w:textAlignment w:val="top"/>
      </w:pPr>
      <w:r>
        <w:rPr>
          <w:rFonts w:ascii="Raleway SemiBold" w:hAnsi="Raleway SemiBold" w:eastAsia="Raleway SemiBold" w:cs="Raleway SemiBold"/>
          <w:b/>
          <w:bCs/>
          <w:spacing w:val="20"/>
          <w:color w:val="373737"/>
          <w:position w:val="0"/>
          <w:sz w:val="21"/>
          <w:szCs w:val="21"/>
        </w:rPr>
        <w:t xml:space="preserve">EDUCATION</w:t>
      </w:r>
    </w:p>
    <w:p>
      <w:pPr>
        <w:widowControl w:val="on"/>
        <w:pBdr/>
        <w:spacing w:before="0" w:after="0" w:line="83" w:lineRule="auto"/>
        <w:ind w:left="0" w:right="0"/>
        <w:jc w:val="left"/>
        <w:textDirection w:val="lrTb"/>
      </w:pPr>
      <w:r>
        <w:rPr>
          <w:rFonts w:ascii="Raleway" w:hAnsi="Raleway" w:eastAsia="Raleway" w:cs="Raleway"/>
          <w:b w:val="0"/>
          <w:bCs w:val="0"/>
          <w:color w:val="000000"/>
          <w:sz w:val="18"/>
          <w:szCs w:val="18"/>
        </w:rPr>
        <w:t xml:space="preserve"> </w:t>
      </w:r>
    </w:p>
    <w:p>
      <w:pPr>
        <w:widowControl w:val="on"/>
        <w:pBdr/>
        <w:spacing w:before="0" w:after="0" w:line="210" w:lineRule="auto"/>
        <w:ind w:left="0" w:right="0"/>
        <w:jc w:val="left"/>
        <w:textDirection w:val="lrTb"/>
      </w:pPr>
      <w:r>
        <w:rPr>
          <w:rFonts w:ascii="Raleway SemiBold" w:hAnsi="Raleway SemiBold" w:eastAsia="Raleway SemiBold" w:cs="Raleway SemiBold"/>
          <w:b/>
          <w:bCs/>
          <w:color w:val="373737"/>
          <w:sz w:val="20"/>
          <w:szCs w:val="20"/>
        </w:rPr>
        <w:t xml:space="preserve">Bachelor in Computer science</w:t>
      </w:r>
    </w:p>
    <w:p>
      <w:pPr>
        <w:jc w:val="left"/>
        <w:tabs>
          <w:tab w:val="right" w:leader="none" w:pos="10400"/>
        </w:tabs>
        <w:spacing w:after="0" w:line="240" w:lineRule="auto"/>
        <w:ind w:left="0"/>
        <w:rPr/>
      </w:pPr>
      <w:r>
        <w:rPr>
          <w:rFonts w:ascii="Raleway SemiBold" w:hAnsi="Raleway SemiBold" w:cs="Raleway SemiBold"/>
          <w:b w:val="on"/>
          <w:bCs w:val="on"/>
          <w:sz w:val="17"/>
          <w:szCs w:val="17"/>
          <w:color w:val="#3d3d3d"/>
        </w:rPr>
        <w:t xml:space="preserve">University of West Georgia | Carrollton GA</w:t>
      </w:r>
      <w:r>
        <w:rPr>
          <w:rFonts w:ascii="Raleway SemiBold" w:hAnsi="Raleway SemiBold" w:cs="Raleway SemiBold"/>
          <w:b w:val="on"/>
          <w:bCs w:val="on"/>
          <w:sz w:val="17"/>
          <w:szCs w:val="17"/>
          <w:color w:val="#3d3d3d"/>
        </w:rPr>
        <w:tab/>
        <w:t xml:space="preserve">May 2027</w:t>
      </w:r>
    </w:p>
    <w:p>
      <w:pPr>
        <w:widowControl w:val="on"/>
        <w:pBdr/>
        <w:spacing w:before="0" w:after="0" w:line="167" w:lineRule="auto"/>
        <w:ind w:left="0" w:right="0"/>
        <w:jc w:val="left"/>
        <w:textDirection w:val="lrTb"/>
      </w:pPr>
      <w:r>
        <w:rPr>
          <w:rFonts w:ascii="Raleway" w:hAnsi="Raleway" w:eastAsia="Raleway" w:cs="Raleway"/>
          <w:b w:val="0"/>
          <w:bCs w:val="0"/>
          <w:color w:val="000000"/>
          <w:sz w:val="18"/>
          <w:szCs w:val="18"/>
        </w:rPr>
        <w:t xml:space="preserve">
 </w:t>
      </w:r>
    </w:p>
    <w:p>
      <w:pPr>
        <w:numPr>
          <w:ilvl w:val="0"/>
          <w:numId w:val="25063"/>
        </w:numPr>
        <w:spacing w:before="0" w:after="0" w:line="300" w:lineRule="auto"/>
        <w:jc w:val="left"/>
        <w:rPr>
          <w:rFonts w:ascii="Raleway" w:hAnsi="Raleway" w:eastAsia="Raleway" w:cs="Raleway"/>
          <w:color w:val="000000"/>
          <w:sz w:val="18"/>
          <w:szCs w:val="18"/>
        </w:rPr>
      </w:pPr>
      <w:r>
        <w:rPr>
          <w:rFonts w:ascii="Raleway" w:hAnsi="Raleway" w:eastAsia="Raleway" w:cs="Raleway"/>
          <w:b w:val="0"/>
          <w:bCs w:val="0"/>
          <w:color w:val="000000"/>
          <w:sz w:val="17"/>
          <w:szCs w:val="17"/>
        </w:rPr>
        <w:t xml:space="preserve">- GPA: 3.37</w:t>
      </w:r>
    </w:p>
    <w:p>
      <w:pPr>
        <w:numPr>
          <w:ilvl w:val="0"/>
          <w:numId w:val="25063"/>
        </w:numPr>
        <w:spacing w:before="0" w:after="0" w:line="300" w:lineRule="auto"/>
        <w:jc w:val="left"/>
        <w:rPr>
          <w:rFonts w:ascii="Raleway" w:hAnsi="Raleway" w:eastAsia="Raleway" w:cs="Raleway"/>
          <w:color w:val="000000"/>
          <w:sz w:val="18"/>
          <w:szCs w:val="18"/>
        </w:rPr>
      </w:pPr>
      <w:r>
        <w:rPr>
          <w:rFonts w:ascii="Raleway" w:hAnsi="Raleway" w:eastAsia="Raleway" w:cs="Raleway"/>
          <w:b w:val="0"/>
          <w:bCs w:val="0"/>
          <w:color w:val="000000"/>
          <w:sz w:val="17"/>
          <w:szCs w:val="17"/>
        </w:rPr>
        <w:t xml:space="preserve">- Made the Dean’s List for
academic excellence</w:t>
      </w:r>
    </w:p>
    <w:p>
      <w:pPr>
        <w:widowControl w:val="on"/>
        <w:pBdr>
          <w:bottom w:val="single" w:color="E5E7E9" w:sz="5" w:space="0"/>
        </w:pBdr>
        <w:spacing w:before="0" w:after="225" w:line="167" w:lineRule="auto"/>
        <w:ind w:left="0" w:right="0"/>
        <w:jc w:val="left"/>
        <w:textDirection w:val="lrTb"/>
      </w:pPr>
      <w:r>
        <w:rPr>
          <w:rFonts w:ascii="Raleway" w:hAnsi="Raleway" w:eastAsia="Raleway" w:cs="Raleway"/>
          <w:b w:val="0"/>
          <w:bCs w:val="0"/>
          <w:color w:val="000000"/>
          <w:sz w:val="18"/>
          <w:szCs w:val="18"/>
        </w:rPr>
        <w:t xml:space="preserve"> </w:t>
      </w:r>
    </w:p>
    <w:p>
      <w:pPr>
        <w:widowControl w:val="on"/>
        <w:pBdr>
          <w:bottom w:val="single" w:color="000000" w:sz="5" w:space="0"/>
        </w:pBdr>
        <w:spacing w:before="75" w:after="0" w:line="248" w:lineRule="auto"/>
        <w:ind w:left="0" w:right="0"/>
        <w:jc w:val="left"/>
        <w:textDirection w:val="lrTb"/>
        <w:textAlignment w:val="top"/>
      </w:pPr>
      <w:r>
        <w:rPr>
          <w:rFonts w:ascii="Raleway SemiBold" w:hAnsi="Raleway SemiBold" w:eastAsia="Raleway SemiBold" w:cs="Raleway SemiBold"/>
          <w:b/>
          <w:bCs/>
          <w:spacing w:val="20"/>
          <w:color w:val="373737"/>
          <w:position w:val="0"/>
          <w:sz w:val="21"/>
          <w:szCs w:val="21"/>
        </w:rPr>
        <w:t xml:space="preserve">EXPERIENCE</w:t>
      </w:r>
    </w:p>
    <w:p>
      <w:pPr>
        <w:widowControl w:val="on"/>
        <w:pBdr/>
        <w:spacing w:before="0" w:after="0" w:line="83" w:lineRule="auto"/>
        <w:ind w:left="0" w:right="0"/>
        <w:jc w:val="left"/>
        <w:textDirection w:val="lrTb"/>
      </w:pPr>
      <w:r>
        <w:rPr>
          <w:rFonts w:ascii="Raleway" w:hAnsi="Raleway" w:eastAsia="Raleway" w:cs="Raleway"/>
          <w:b w:val="0"/>
          <w:bCs w:val="0"/>
          <w:color w:val="000000"/>
          <w:sz w:val="18"/>
          <w:szCs w:val="18"/>
        </w:rPr>
        <w:t xml:space="preserve"> </w:t>
      </w:r>
    </w:p>
    <w:p>
      <w:pPr>
        <w:widowControl w:val="on"/>
        <w:pBdr/>
        <w:spacing w:before="0" w:after="0" w:line="210" w:lineRule="auto"/>
        <w:ind w:left="0" w:right="0"/>
        <w:jc w:val="left"/>
        <w:textDirection w:val="lrTb"/>
      </w:pPr>
      <w:r>
        <w:rPr>
          <w:rFonts w:ascii="Raleway SemiBold" w:hAnsi="Raleway SemiBold" w:eastAsia="Raleway SemiBold" w:cs="Raleway SemiBold"/>
          <w:b/>
          <w:bCs/>
          <w:color w:val="373737"/>
          <w:sz w:val="20"/>
          <w:szCs w:val="20"/>
        </w:rPr>
        <w:t xml:space="preserve">Member Service Representative</w:t>
      </w:r>
    </w:p>
    <w:p>
      <w:pPr>
        <w:jc w:val="left"/>
        <w:tabs>
          <w:tab w:val="right" w:leader="none" w:pos="10400"/>
        </w:tabs>
        <w:spacing w:after="0" w:line="240" w:lineRule="auto"/>
        <w:ind w:left="0"/>
        <w:rPr/>
      </w:pPr>
      <w:r>
        <w:rPr>
          <w:rFonts w:ascii="Raleway SemiBold" w:hAnsi="Raleway SemiBold" w:cs="Raleway SemiBold"/>
          <w:b w:val="on"/>
          <w:bCs w:val="on"/>
          <w:sz w:val="17"/>
          <w:szCs w:val="17"/>
          <w:color w:val="#3d3d3d"/>
        </w:rPr>
        <w:t xml:space="preserve">College Girls Rock | 1601 Maple Street, Carrollton, GA 30118</w:t>
      </w:r>
      <w:r>
        <w:rPr>
          <w:rFonts w:ascii="Raleway SemiBold" w:hAnsi="Raleway SemiBold" w:cs="Raleway SemiBold"/>
          <w:b w:val="on"/>
          <w:bCs w:val="on"/>
          <w:sz w:val="17"/>
          <w:szCs w:val="17"/>
          <w:color w:val="#3d3d3d"/>
        </w:rPr>
        <w:tab/>
        <w:t xml:space="preserve">Aug 2024 - Present</w:t>
      </w:r>
    </w:p>
    <w:p>
      <w:pPr>
        <w:widowControl w:val="on"/>
        <w:pBdr/>
        <w:spacing w:before="0" w:after="0" w:line="167" w:lineRule="auto"/>
        <w:ind w:left="0" w:right="0"/>
        <w:jc w:val="left"/>
        <w:textDirection w:val="lrTb"/>
      </w:pPr>
      <w:r>
        <w:rPr>
          <w:rFonts w:ascii="Raleway" w:hAnsi="Raleway" w:eastAsia="Raleway" w:cs="Raleway"/>
          <w:b w:val="0"/>
          <w:bCs w:val="0"/>
          <w:color w:val="000000"/>
          <w:sz w:val="18"/>
          <w:szCs w:val="18"/>
        </w:rPr>
        <w:t xml:space="preserve">
 </w:t>
      </w:r>
    </w:p>
    <w:p>
      <w:pPr>
        <w:widowControl w:val="on"/>
        <w:pBdr/>
        <w:spacing w:before="0" w:after="0" w:line="300" w:lineRule="auto"/>
        <w:ind w:left="0" w:right="0"/>
        <w:jc w:val="left"/>
        <w:textDirection w:val="lrTb"/>
      </w:pPr>
      <w:r>
        <w:rPr>
          <w:rFonts w:ascii="Raleway" w:hAnsi="Raleway" w:eastAsia="Raleway" w:cs="Raleway"/>
          <w:b w:val="0"/>
          <w:bCs w:val="0"/>
          <w:color w:val="000000"/>
          <w:sz w:val="17"/>
          <w:szCs w:val="17"/>
        </w:rPr>
        <w:t xml:space="preserve">A community of female leaders,
empowered by intellect, striving to better the development for
women from all walks of life.</w:t>
      </w:r>
    </w:p>
    <w:p>
      <w:pPr>
        <w:widowControl w:val="on"/>
        <w:pBdr/>
        <w:spacing w:before="0" w:after="0" w:line="167" w:lineRule="auto"/>
        <w:ind w:left="0" w:right="0"/>
        <w:jc w:val="left"/>
        <w:textDirection w:val="lrTb"/>
      </w:pPr>
      <w:r>
        <w:rPr>
          <w:rFonts w:ascii="Raleway" w:hAnsi="Raleway" w:eastAsia="Raleway" w:cs="Raleway"/>
          <w:b w:val="0"/>
          <w:bCs w:val="0"/>
          <w:color w:val="000000"/>
          <w:sz w:val="18"/>
          <w:szCs w:val="18"/>
        </w:rPr>
        <w:t xml:space="preserve">
 </w:t>
      </w:r>
    </w:p>
    <w:p>
      <w:pPr>
        <w:numPr>
          <w:ilvl w:val="0"/>
          <w:numId w:val="23010"/>
        </w:numPr>
        <w:spacing w:before="0" w:after="0" w:line="300" w:lineRule="auto"/>
        <w:jc w:val="left"/>
        <w:rPr>
          <w:rFonts w:ascii="Raleway" w:hAnsi="Raleway" w:eastAsia="Raleway" w:cs="Raleway"/>
          <w:color w:val="000000"/>
          <w:sz w:val="18"/>
          <w:szCs w:val="18"/>
        </w:rPr>
      </w:pPr>
      <w:r>
        <w:rPr>
          <w:rFonts w:ascii="Raleway" w:hAnsi="Raleway" w:eastAsia="Raleway" w:cs="Raleway"/>
          <w:b w:val="0"/>
          <w:bCs w:val="0"/>
          <w:color w:val="000000"/>
          <w:sz w:val="17"/>
          <w:szCs w:val="17"/>
        </w:rPr>
        <w:t xml:space="preserve">Developed and delivered
comprehensive training programs that improved team efficiency and
reduced member service response times.</w:t>
      </w:r>
    </w:p>
    <w:p>
      <w:pPr>
        <w:numPr>
          <w:ilvl w:val="0"/>
          <w:numId w:val="23010"/>
        </w:numPr>
        <w:spacing w:before="0" w:after="0" w:line="300" w:lineRule="auto"/>
        <w:jc w:val="left"/>
        <w:rPr>
          <w:rFonts w:ascii="Raleway" w:hAnsi="Raleway" w:eastAsia="Raleway" w:cs="Raleway"/>
          <w:color w:val="000000"/>
          <w:sz w:val="18"/>
          <w:szCs w:val="18"/>
        </w:rPr>
      </w:pPr>
      <w:r>
        <w:rPr>
          <w:rFonts w:ascii="Raleway" w:hAnsi="Raleway" w:eastAsia="Raleway" w:cs="Raleway"/>
          <w:b w:val="0"/>
          <w:bCs w:val="0"/>
          <w:color w:val="000000"/>
          <w:sz w:val="17"/>
          <w:szCs w:val="17"/>
        </w:rPr>
        <w:t xml:space="preserve">Successfully managed and
maintained accurate member records, ensuring 100% compliance with
data privacy regulations.</w:t>
      </w:r>
    </w:p>
    <w:p>
      <w:pPr>
        <w:numPr>
          <w:ilvl w:val="0"/>
          <w:numId w:val="23010"/>
        </w:numPr>
        <w:spacing w:before="0" w:after="0" w:line="300" w:lineRule="auto"/>
        <w:jc w:val="left"/>
        <w:rPr>
          <w:rFonts w:ascii="Raleway" w:hAnsi="Raleway" w:eastAsia="Raleway" w:cs="Raleway"/>
          <w:color w:val="000000"/>
          <w:sz w:val="18"/>
          <w:szCs w:val="18"/>
        </w:rPr>
      </w:pPr>
      <w:r>
        <w:rPr>
          <w:rFonts w:ascii="Raleway" w:hAnsi="Raleway" w:eastAsia="Raleway" w:cs="Raleway"/>
          <w:b w:val="0"/>
          <w:bCs w:val="0"/>
          <w:color w:val="000000"/>
          <w:sz w:val="17"/>
          <w:szCs w:val="17"/>
        </w:rPr>
        <w:t xml:space="preserve">Participated in Several
Volunteering In the city of Carrollton eg The CAN IT project, Road
Clean up.</w:t>
      </w:r>
    </w:p>
    <w:p>
      <w:pPr>
        <w:widowControl w:val="on"/>
        <w:pBdr/>
        <w:spacing w:before="0" w:after="0" w:line="167" w:lineRule="auto"/>
        <w:ind w:left="0" w:right="0"/>
        <w:jc w:val="left"/>
        <w:textDirection w:val="lrTb"/>
      </w:pPr>
      <w:r>
        <w:rPr>
          <w:rFonts w:ascii="Raleway" w:hAnsi="Raleway" w:eastAsia="Raleway" w:cs="Raleway"/>
          <w:b w:val="0"/>
          <w:bCs w:val="0"/>
          <w:color w:val="000000"/>
          <w:sz w:val="18"/>
          <w:szCs w:val="18"/>
        </w:rPr>
        <w:t xml:space="preserve"> </w:t>
      </w:r>
    </w:p>
    <w:p>
      <w:pPr>
        <w:widowControl w:val="on"/>
        <w:pBdr/>
        <w:spacing w:before="0" w:after="0" w:line="210" w:lineRule="auto"/>
        <w:ind w:left="0" w:right="0"/>
        <w:jc w:val="left"/>
        <w:textDirection w:val="lrTb"/>
      </w:pPr>
      <w:r>
        <w:rPr>
          <w:rFonts w:ascii="Raleway SemiBold" w:hAnsi="Raleway SemiBold" w:eastAsia="Raleway SemiBold" w:cs="Raleway SemiBold"/>
          <w:b/>
          <w:bCs/>
          <w:color w:val="373737"/>
          <w:sz w:val="20"/>
          <w:szCs w:val="20"/>
        </w:rPr>
        <w:t xml:space="preserve">Active Member</w:t>
      </w:r>
    </w:p>
    <w:p>
      <w:pPr>
        <w:jc w:val="left"/>
        <w:tabs>
          <w:tab w:val="right" w:leader="none" w:pos="10400"/>
        </w:tabs>
        <w:spacing w:after="0" w:line="240" w:lineRule="auto"/>
        <w:ind w:left="0"/>
        <w:rPr/>
      </w:pPr>
      <w:r>
        <w:rPr>
          <w:rFonts w:ascii="Raleway SemiBold" w:hAnsi="Raleway SemiBold" w:cs="Raleway SemiBold"/>
          <w:b w:val="on"/>
          <w:bCs w:val="on"/>
          <w:sz w:val="17"/>
          <w:szCs w:val="17"/>
          <w:color w:val="#3d3d3d"/>
        </w:rPr>
        <w:t xml:space="preserve">Association of Computing Machinery - Women | 1601 Maple Street, Carrollton, GA 30118</w:t>
      </w:r>
      <w:r>
        <w:rPr>
          <w:rFonts w:ascii="Raleway SemiBold" w:hAnsi="Raleway SemiBold" w:cs="Raleway SemiBold"/>
          <w:b w:val="on"/>
          <w:bCs w:val="on"/>
          <w:sz w:val="17"/>
          <w:szCs w:val="17"/>
          <w:color w:val="#3d3d3d"/>
        </w:rPr>
        <w:tab/>
        <w:t xml:space="preserve">Jul 2024 - Present</w:t>
      </w:r>
    </w:p>
    <w:p>
      <w:pPr>
        <w:widowControl w:val="on"/>
        <w:pBdr/>
        <w:spacing w:before="0" w:after="0" w:line="167" w:lineRule="auto"/>
        <w:ind w:left="0" w:right="0"/>
        <w:jc w:val="left"/>
        <w:textDirection w:val="lrTb"/>
      </w:pPr>
      <w:r>
        <w:rPr>
          <w:rFonts w:ascii="Raleway" w:hAnsi="Raleway" w:eastAsia="Raleway" w:cs="Raleway"/>
          <w:b w:val="0"/>
          <w:bCs w:val="0"/>
          <w:color w:val="000000"/>
          <w:sz w:val="18"/>
          <w:szCs w:val="18"/>
        </w:rPr>
        <w:t xml:space="preserve">
 </w:t>
      </w:r>
    </w:p>
    <w:p>
      <w:pPr>
        <w:widowControl w:val="on"/>
        <w:pBdr/>
        <w:spacing w:before="0" w:after="0" w:line="300" w:lineRule="auto"/>
        <w:ind w:left="0" w:right="0"/>
        <w:jc w:val="left"/>
        <w:textDirection w:val="lrTb"/>
      </w:pPr>
      <w:r>
        <w:rPr>
          <w:rFonts w:ascii="Raleway" w:hAnsi="Raleway" w:eastAsia="Raleway" w:cs="Raleway"/>
          <w:b w:val="0"/>
          <w:bCs w:val="0"/>
          <w:color w:val="000000"/>
          <w:sz w:val="17"/>
          <w:szCs w:val="17"/>
        </w:rPr>
        <w:t xml:space="preserve">A dynamic community dedicated
to empowering all students in computing and technology through
networking with fellow students and industry professionals,
attending workshops, tech talks, and career development
events.</w:t>
      </w:r>
    </w:p>
    <w:p>
      <w:pPr>
        <w:widowControl w:val="on"/>
        <w:pBdr/>
        <w:spacing w:before="0" w:after="0" w:line="167" w:lineRule="auto"/>
        <w:ind w:left="0" w:right="0"/>
        <w:jc w:val="left"/>
        <w:textDirection w:val="lrTb"/>
      </w:pPr>
      <w:r>
        <w:rPr>
          <w:rFonts w:ascii="Raleway" w:hAnsi="Raleway" w:eastAsia="Raleway" w:cs="Raleway"/>
          <w:b w:val="0"/>
          <w:bCs w:val="0"/>
          <w:color w:val="000000"/>
          <w:sz w:val="18"/>
          <w:szCs w:val="18"/>
        </w:rPr>
        <w:t xml:space="preserve">
 </w:t>
      </w:r>
    </w:p>
    <w:p>
      <w:pPr>
        <w:numPr>
          <w:ilvl w:val="0"/>
          <w:numId w:val="27096"/>
        </w:numPr>
        <w:spacing w:before="0" w:after="0" w:line="300" w:lineRule="auto"/>
        <w:jc w:val="left"/>
        <w:rPr>
          <w:rFonts w:ascii="Raleway" w:hAnsi="Raleway" w:eastAsia="Raleway" w:cs="Raleway"/>
          <w:color w:val="000000"/>
          <w:sz w:val="18"/>
          <w:szCs w:val="18"/>
        </w:rPr>
      </w:pPr>
      <w:r>
        <w:rPr>
          <w:rFonts w:ascii="Raleway" w:hAnsi="Raleway" w:eastAsia="Raleway" w:cs="Raleway"/>
          <w:b w:val="0"/>
          <w:bCs w:val="0"/>
          <w:color w:val="000000"/>
          <w:sz w:val="17"/>
          <w:szCs w:val="17"/>
        </w:rPr>
        <w:t xml:space="preserve">Initiated and led monthly
team-building workshops, resulting in a 20% increase in team
cohesion and productivity.</w:t>
      </w:r>
    </w:p>
    <w:p>
      <w:pPr>
        <w:numPr>
          <w:ilvl w:val="0"/>
          <w:numId w:val="27096"/>
        </w:numPr>
        <w:spacing w:before="0" w:after="0" w:line="300" w:lineRule="auto"/>
        <w:jc w:val="left"/>
        <w:rPr>
          <w:rFonts w:ascii="Raleway" w:hAnsi="Raleway" w:eastAsia="Raleway" w:cs="Raleway"/>
          <w:color w:val="000000"/>
          <w:sz w:val="18"/>
          <w:szCs w:val="18"/>
        </w:rPr>
      </w:pPr>
      <w:r>
        <w:rPr>
          <w:rFonts w:ascii="Raleway" w:hAnsi="Raleway" w:eastAsia="Raleway" w:cs="Raleway"/>
          <w:b w:val="0"/>
          <w:bCs w:val="0"/>
          <w:color w:val="000000"/>
          <w:sz w:val="17"/>
          <w:szCs w:val="17"/>
        </w:rPr>
        <w:t xml:space="preserve">Consistently volunteered for
leadership roles in high-impact projects, demonstrating commitment
and enhancing the organization’s impact on the
community.</w:t>
      </w:r>
    </w:p>
    <w:p>
      <w:pPr>
        <w:widowControl w:val="on"/>
        <w:pBdr/>
        <w:spacing w:before="0" w:after="0" w:line="167" w:lineRule="auto"/>
        <w:ind w:left="0" w:right="0"/>
        <w:jc w:val="left"/>
        <w:textDirection w:val="lrTb"/>
      </w:pPr>
      <w:r>
        <w:rPr>
          <w:rFonts w:ascii="Raleway" w:hAnsi="Raleway" w:eastAsia="Raleway" w:cs="Raleway"/>
          <w:b w:val="0"/>
          <w:bCs w:val="0"/>
          <w:color w:val="000000"/>
          <w:sz w:val="18"/>
          <w:szCs w:val="18"/>
        </w:rPr>
        <w:t xml:space="preserve"> </w:t>
      </w:r>
    </w:p>
    <w:p>
      <w:pPr>
        <w:widowControl w:val="on"/>
        <w:pBdr/>
        <w:spacing w:before="0" w:after="0" w:line="210" w:lineRule="auto"/>
        <w:ind w:left="0" w:right="0"/>
        <w:jc w:val="left"/>
        <w:textDirection w:val="lrTb"/>
      </w:pPr>
      <w:r>
        <w:rPr>
          <w:rFonts w:ascii="Raleway SemiBold" w:hAnsi="Raleway SemiBold" w:eastAsia="Raleway SemiBold" w:cs="Raleway SemiBold"/>
          <w:b/>
          <w:bCs/>
          <w:color w:val="373737"/>
          <w:sz w:val="20"/>
          <w:szCs w:val="20"/>
        </w:rPr>
        <w:t xml:space="preserve">Active Member</w:t>
      </w:r>
    </w:p>
    <w:p>
      <w:pPr>
        <w:jc w:val="left"/>
        <w:tabs>
          <w:tab w:val="right" w:leader="none" w:pos="10400"/>
        </w:tabs>
        <w:spacing w:after="0" w:line="240" w:lineRule="auto"/>
        <w:ind w:left="0"/>
        <w:rPr/>
      </w:pPr>
      <w:r>
        <w:rPr>
          <w:rFonts w:ascii="Raleway SemiBold" w:hAnsi="Raleway SemiBold" w:cs="Raleway SemiBold"/>
          <w:b w:val="on"/>
          <w:bCs w:val="on"/>
          <w:sz w:val="17"/>
          <w:szCs w:val="17"/>
          <w:color w:val="#3d3d3d"/>
        </w:rPr>
        <w:t xml:space="preserve">National Society of Leadership and Success | 1601 Maple Street, Carrollton, GA 30118</w:t>
      </w:r>
      <w:r>
        <w:rPr>
          <w:rFonts w:ascii="Raleway SemiBold" w:hAnsi="Raleway SemiBold" w:cs="Raleway SemiBold"/>
          <w:b w:val="on"/>
          <w:bCs w:val="on"/>
          <w:sz w:val="17"/>
          <w:szCs w:val="17"/>
          <w:color w:val="#3d3d3d"/>
        </w:rPr>
        <w:tab/>
        <w:t xml:space="preserve">Jul 2024 - Present</w:t>
      </w:r>
    </w:p>
    <w:p>
      <w:pPr>
        <w:widowControl w:val="on"/>
        <w:pBdr/>
        <w:spacing w:before="0" w:after="0" w:line="167" w:lineRule="auto"/>
        <w:ind w:left="0" w:right="0"/>
        <w:jc w:val="left"/>
        <w:textDirection w:val="lrTb"/>
      </w:pPr>
      <w:r>
        <w:rPr>
          <w:rFonts w:ascii="Raleway" w:hAnsi="Raleway" w:eastAsia="Raleway" w:cs="Raleway"/>
          <w:b w:val="0"/>
          <w:bCs w:val="0"/>
          <w:color w:val="000000"/>
          <w:sz w:val="18"/>
          <w:szCs w:val="18"/>
        </w:rPr>
        <w:t xml:space="preserve">
 </w:t>
      </w:r>
    </w:p>
    <w:p>
      <w:pPr>
        <w:widowControl w:val="on"/>
        <w:pBdr/>
        <w:spacing w:before="0" w:after="0" w:line="300" w:lineRule="auto"/>
        <w:ind w:left="0" w:right="0"/>
        <w:jc w:val="left"/>
        <w:textDirection w:val="lrTb"/>
      </w:pPr>
      <w:r>
        <w:rPr>
          <w:rFonts w:ascii="Raleway" w:hAnsi="Raleway" w:eastAsia="Raleway" w:cs="Raleway"/>
          <w:b w:val="0"/>
          <w:bCs w:val="0"/>
          <w:color w:val="000000"/>
          <w:sz w:val="17"/>
          <w:szCs w:val="17"/>
        </w:rPr>
        <w:t xml:space="preserve">Foundation of Leadership
program that teaches the foundation of leadership, empowering to
become stronger leaders</w:t>
      </w:r>
    </w:p>
    <w:p>
      <w:pPr>
        <w:widowControl w:val="on"/>
        <w:pBdr/>
        <w:spacing w:before="0" w:after="0" w:line="167" w:lineRule="auto"/>
        <w:ind w:left="0" w:right="0"/>
        <w:jc w:val="left"/>
        <w:textDirection w:val="lrTb"/>
      </w:pPr>
      <w:r>
        <w:rPr>
          <w:rFonts w:ascii="Raleway" w:hAnsi="Raleway" w:eastAsia="Raleway" w:cs="Raleway"/>
          <w:b w:val="0"/>
          <w:bCs w:val="0"/>
          <w:color w:val="000000"/>
          <w:sz w:val="18"/>
          <w:szCs w:val="18"/>
        </w:rPr>
        <w:t xml:space="preserve">
 </w:t>
      </w:r>
    </w:p>
    <w:p>
      <w:pPr>
        <w:numPr>
          <w:ilvl w:val="0"/>
          <w:numId w:val="25579"/>
        </w:numPr>
        <w:spacing w:before="0" w:after="0" w:line="300" w:lineRule="auto"/>
        <w:jc w:val="left"/>
        <w:rPr>
          <w:rFonts w:ascii="Raleway" w:hAnsi="Raleway" w:eastAsia="Raleway" w:cs="Raleway"/>
          <w:color w:val="000000"/>
          <w:sz w:val="18"/>
          <w:szCs w:val="18"/>
        </w:rPr>
      </w:pPr>
      <w:r>
        <w:rPr>
          <w:rFonts w:ascii="Raleway" w:hAnsi="Raleway" w:eastAsia="Raleway" w:cs="Raleway"/>
          <w:b w:val="0"/>
          <w:bCs w:val="0"/>
          <w:color w:val="000000"/>
          <w:sz w:val="17"/>
          <w:szCs w:val="17"/>
        </w:rPr>
        <w:t xml:space="preserve">Initiated and led monthly
team-building workshops, resulting in a 20% increase in team
cohesion and productivity.</w:t>
      </w:r>
    </w:p>
    <w:p>
      <w:pPr>
        <w:numPr>
          <w:ilvl w:val="0"/>
          <w:numId w:val="25579"/>
        </w:numPr>
        <w:spacing w:before="0" w:after="0" w:line="300" w:lineRule="auto"/>
        <w:jc w:val="left"/>
        <w:rPr>
          <w:rFonts w:ascii="Raleway" w:hAnsi="Raleway" w:eastAsia="Raleway" w:cs="Raleway"/>
          <w:color w:val="000000"/>
          <w:sz w:val="18"/>
          <w:szCs w:val="18"/>
        </w:rPr>
      </w:pPr>
      <w:r>
        <w:rPr>
          <w:rFonts w:ascii="Raleway" w:hAnsi="Raleway" w:eastAsia="Raleway" w:cs="Raleway"/>
          <w:b w:val="0"/>
          <w:bCs w:val="0"/>
          <w:color w:val="000000"/>
          <w:sz w:val="17"/>
          <w:szCs w:val="17"/>
        </w:rPr>
        <w:t xml:space="preserve">Consistently volunteered for
leadership roles in high-impact projects, demonstrating commitment
and enhancing the organization’s impact on the
community.</w:t>
      </w:r>
    </w:p>
    <w:p>
      <w:pPr>
        <w:widowControl w:val="on"/>
        <w:pBdr>
          <w:bottom w:val="single" w:color="E5E7E9" w:sz="5" w:space="0"/>
        </w:pBdr>
        <w:spacing w:before="0" w:after="225" w:line="167" w:lineRule="auto"/>
        <w:ind w:left="0" w:right="0"/>
        <w:jc w:val="left"/>
        <w:textDirection w:val="lrTb"/>
      </w:pPr>
      <w:r>
        <w:rPr>
          <w:rFonts w:ascii="Raleway" w:hAnsi="Raleway" w:eastAsia="Raleway" w:cs="Raleway"/>
          <w:b w:val="0"/>
          <w:bCs w:val="0"/>
          <w:color w:val="000000"/>
          <w:sz w:val="18"/>
          <w:szCs w:val="18"/>
        </w:rPr>
        <w:t xml:space="preserve"> </w:t>
      </w:r>
    </w:p>
    <w:p>
      <w:pPr>
        <w:widowControl w:val="on"/>
        <w:pBdr>
          <w:bottom w:val="single" w:color="000000" w:sz="5" w:space="0"/>
        </w:pBdr>
        <w:spacing w:before="75" w:after="0" w:line="248" w:lineRule="auto"/>
        <w:ind w:left="0" w:right="0"/>
        <w:jc w:val="left"/>
        <w:textDirection w:val="lrTb"/>
        <w:textAlignment w:val="top"/>
      </w:pPr>
      <w:r>
        <w:rPr>
          <w:rFonts w:ascii="Raleway SemiBold" w:hAnsi="Raleway SemiBold" w:eastAsia="Raleway SemiBold" w:cs="Raleway SemiBold"/>
          <w:b/>
          <w:bCs/>
          <w:spacing w:val="20"/>
          <w:color w:val="373737"/>
          <w:position w:val="0"/>
          <w:sz w:val="21"/>
          <w:szCs w:val="21"/>
        </w:rPr>
        <w:t xml:space="preserve">SKILLS</w:t>
      </w:r>
    </w:p>
    <w:p>
      <w:pPr>
        <w:widowControl w:val="on"/>
        <w:pBdr/>
        <w:spacing w:before="0" w:after="0" w:line="83" w:lineRule="auto"/>
        <w:ind w:left="0" w:right="0"/>
        <w:jc w:val="left"/>
        <w:textDirection w:val="lrTb"/>
      </w:pPr>
      <w:r>
        <w:rPr>
          <w:rFonts w:ascii="Raleway" w:hAnsi="Raleway" w:eastAsia="Raleway" w:cs="Raleway"/>
          <w:b w:val="0"/>
          <w:bCs w:val="0"/>
          <w:color w:val="000000"/>
          <w:sz w:val="18"/>
          <w:szCs w:val="18"/>
        </w:rPr>
        <w:t xml:space="preserve"> </w:t>
      </w:r>
    </w:p>
    <w:p>
      <w:pPr>
        <w:widowControl w:val="on"/>
        <w:pBdr/>
        <w:spacing w:before="0" w:after="0" w:line="247" w:lineRule="auto"/>
        <w:ind w:left="0" w:right="0"/>
        <w:jc w:val="left"/>
        <w:textDirection w:val="lrTb"/>
      </w:pPr>
      <w:r>
        <w:rPr>
          <w:rFonts w:ascii="Raleway SemiBold" w:hAnsi="Raleway SemiBold" w:eastAsia="Raleway SemiBold" w:cs="Raleway SemiBold"/>
          <w:b/>
          <w:bCs/>
          <w:color w:val="3D3D3D"/>
          <w:sz w:val="17"/>
          <w:szCs w:val="17"/>
        </w:rPr>
        <w:t xml:space="preserve">Soft skills:</w:t>
      </w:r>
    </w:p>
    <w:p>
      <w:pPr>
        <w:widowControl w:val="on"/>
        <w:pBdr/>
        <w:spacing w:before="0" w:after="0" w:line="300" w:lineRule="auto"/>
        <w:ind w:left="0" w:right="0"/>
        <w:jc w:val="left"/>
        <w:textDirection w:val="lrTb"/>
      </w:pPr>
      <w:r>
        <w:rPr>
          <w:rFonts w:ascii="Raleway" w:hAnsi="Raleway" w:eastAsia="Raleway" w:cs="Raleway"/>
          <w:b w:val="0"/>
          <w:bCs w:val="0"/>
          <w:color w:val="000000"/>
          <w:sz w:val="17"/>
          <w:szCs w:val="17"/>
        </w:rPr>
        <w:t xml:space="preserve">Problem solving, Teamwork,
Communication, Time management</w:t>
      </w:r>
    </w:p>
    <w:p>
      <w:pPr>
        <w:widowControl w:val="on"/>
        <w:pBdr/>
        <w:spacing w:before="0" w:after="0" w:line="167" w:lineRule="auto"/>
        <w:ind w:left="0" w:right="0"/>
        <w:jc w:val="left"/>
        <w:textDirection w:val="lrTb"/>
      </w:pPr>
      <w:r>
        <w:rPr>
          <w:rFonts w:ascii="Raleway" w:hAnsi="Raleway" w:eastAsia="Raleway" w:cs="Raleway"/>
          <w:b w:val="0"/>
          <w:bCs w:val="0"/>
          <w:color w:val="000000"/>
          <w:sz w:val="18"/>
          <w:szCs w:val="18"/>
        </w:rPr>
        <w:t xml:space="preserve"> </w:t>
      </w:r>
    </w:p>
    <w:p>
      <w:pPr>
        <w:widowControl w:val="on"/>
        <w:pBdr/>
        <w:spacing w:before="0" w:after="0" w:line="247" w:lineRule="auto"/>
        <w:ind w:left="0" w:right="0"/>
        <w:jc w:val="left"/>
        <w:textDirection w:val="lrTb"/>
      </w:pPr>
      <w:r>
        <w:rPr>
          <w:rFonts w:ascii="Raleway SemiBold" w:hAnsi="Raleway SemiBold" w:eastAsia="Raleway SemiBold" w:cs="Raleway SemiBold"/>
          <w:b/>
          <w:bCs/>
          <w:color w:val="3D3D3D"/>
          <w:sz w:val="17"/>
          <w:szCs w:val="17"/>
        </w:rPr>
        <w:t xml:space="preserve">Software:</w:t>
      </w:r>
    </w:p>
    <w:p>
      <w:pPr>
        <w:widowControl w:val="on"/>
        <w:pBdr/>
        <w:spacing w:before="0" w:after="0" w:line="300" w:lineRule="auto"/>
        <w:ind w:left="0" w:right="0"/>
        <w:jc w:val="left"/>
        <w:textDirection w:val="lrTb"/>
      </w:pPr>
      <w:r>
        <w:rPr>
          <w:rFonts w:ascii="Raleway" w:hAnsi="Raleway" w:eastAsia="Raleway" w:cs="Raleway"/>
          <w:b w:val="0"/>
          <w:bCs w:val="0"/>
          <w:color w:val="000000"/>
          <w:sz w:val="17"/>
          <w:szCs w:val="17"/>
        </w:rPr>
        <w:t xml:space="preserve">Microsoft Access, Microsoft
Excel, Microsoft Word, Google Docs</w:t>
      </w:r>
    </w:p>
    <w:p>
      <w:pPr>
        <w:widowControl w:val="on"/>
        <w:pBdr/>
        <w:spacing w:before="0" w:after="0" w:line="167" w:lineRule="auto"/>
        <w:ind w:left="0" w:right="0"/>
        <w:jc w:val="left"/>
        <w:textDirection w:val="lrTb"/>
      </w:pPr>
      <w:r>
        <w:rPr>
          <w:rFonts w:ascii="Raleway" w:hAnsi="Raleway" w:eastAsia="Raleway" w:cs="Raleway"/>
          <w:b w:val="0"/>
          <w:bCs w:val="0"/>
          <w:color w:val="000000"/>
          <w:sz w:val="18"/>
          <w:szCs w:val="18"/>
        </w:rPr>
        <w:t xml:space="preserve"> </w:t>
      </w:r>
    </w:p>
    <w:p>
      <w:pPr>
        <w:widowControl w:val="on"/>
        <w:pBdr/>
        <w:spacing w:before="0" w:after="0" w:line="247" w:lineRule="auto"/>
        <w:ind w:left="0" w:right="0"/>
        <w:jc w:val="left"/>
        <w:textDirection w:val="lrTb"/>
      </w:pPr>
      <w:r>
        <w:rPr>
          <w:rFonts w:ascii="Raleway SemiBold" w:hAnsi="Raleway SemiBold" w:eastAsia="Raleway SemiBold" w:cs="Raleway SemiBold"/>
          <w:b/>
          <w:bCs/>
          <w:color w:val="3D3D3D"/>
          <w:sz w:val="17"/>
          <w:szCs w:val="17"/>
        </w:rPr>
        <w:t xml:space="preserve">Languages:</w:t>
      </w:r>
    </w:p>
    <w:p>
      <w:pPr>
        <w:widowControl w:val="on"/>
        <w:pBdr/>
        <w:spacing w:before="0" w:after="0" w:line="300" w:lineRule="auto"/>
        <w:ind w:left="0" w:right="0"/>
        <w:jc w:val="left"/>
        <w:textDirection w:val="lrTb"/>
      </w:pPr>
      <w:r>
        <w:rPr>
          <w:rFonts w:ascii="Raleway" w:hAnsi="Raleway" w:eastAsia="Raleway" w:cs="Raleway"/>
          <w:b w:val="0"/>
          <w:bCs w:val="0"/>
          <w:color w:val="000000"/>
          <w:sz w:val="17"/>
          <w:szCs w:val="17"/>
        </w:rPr>
        <w:t xml:space="preserve">English, French</w:t>
      </w:r>
    </w:p>
    <w:sectPr xmlns:w="http://schemas.openxmlformats.org/wordprocessingml/2006/main" w:rsidR="00AC197E" w:rsidRPr="00DF064E" w:rsidSect="000F6147">
      <w:pgSz w:w="12240" w:h="15840" w:orient="portrait" w:code="1"/>
      <w:pgMar w:top="750" w:right="750" w:bottom="750" w:left="750" w:header="0" w:footer="0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Raleway">
    <w:charset w:val="00"/>
    <w:embedRegular r:id="rId67151815" w:fontKey="{7EA14A78-8E89-426F-90D8-5CD89AEFD20C}"/>
  </w:font>
  <w:font w:name="Raleway Medium">
    <w:charset w:val="00"/>
    <w:embedRegular r:id="rId44786442" w:fontKey="{C7614A78-8E89-426F-90D8-5CD89AEFD623}"/>
  </w:font>
  <w:font w:name="Raleway Bold">
    <w:charset w:val="00"/>
    <w:embedRegular r:id="rId5854784" w:fontKey="{38114A78-8E89-426F-90D8-5CD89AEFDB20}"/>
  </w:font>
  <w:font w:name="Raleway SemiBold">
    <w:charset w:val="00"/>
    <w:embedRegular r:id="rId87544475" w:fontKey="{BF014A78-8E89-426F-90D8-5CD89AEFD70A}"/>
  </w:font>
  <w:font w:name="Raleway ExtraBold">
    <w:charset w:val="00"/>
    <w:embedRegular r:id="rId85693412" w:fontKey="{3E314A78-8E89-426F-90D8-5CD89AEFD6FC}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14="http://schemas.microsoft.com/office/word/2010/wordml" xmlns:w15="http://schemas.microsoft.com/office/word/2012/wordml" xmlns:w="http://schemas.openxmlformats.org/wordprocessingml/2006/main" xmlns:wne="http://schemas.microsoft.com/office/word/2006/wordml" mc:Ignorable="w14 w15 wp14">
  <w:abstractNum w:abstractNumId="25579">
    <w:multiLevelType w:val="hybridMultilevel"/>
    <w:lvl w:ilvl="0">
      <w:start w:val="1"/>
      <w:numFmt w:val="bullet"/>
      <w:lvlText w:val=""/>
      <w:lvlJc w:val="left"/>
      <w:pPr>
        <w:ind w:left="190" w:hanging="20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096">
    <w:multiLevelType w:val="hybridMultilevel"/>
    <w:lvl w:ilvl="0">
      <w:start w:val="1"/>
      <w:numFmt w:val="bullet"/>
      <w:lvlText w:val=""/>
      <w:lvlJc w:val="left"/>
      <w:pPr>
        <w:ind w:left="190" w:hanging="20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010">
    <w:multiLevelType w:val="hybridMultilevel"/>
    <w:lvl w:ilvl="0">
      <w:start w:val="1"/>
      <w:numFmt w:val="bullet"/>
      <w:lvlText w:val=""/>
      <w:lvlJc w:val="left"/>
      <w:pPr>
        <w:ind w:left="190" w:hanging="20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063">
    <w:multiLevelType w:val="hybridMultilevel"/>
    <w:lvl w:ilvl="0">
      <w:start w:val="1"/>
      <w:numFmt w:val="bullet"/>
      <w:lvlText w:val=""/>
      <w:lvlJc w:val="left"/>
      <w:pPr>
        <w:ind w:left="190" w:hanging="20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495">
    <w:multiLevelType w:val="hybridMultilevel"/>
    <w:lvl w:ilvl="0">
      <w:start w:val="1"/>
      <w:numFmt w:val="bullet"/>
      <w:lvlText w:val=""/>
      <w:lvlJc w:val="left"/>
      <w:pPr>
        <w:ind w:left="190" w:hanging="20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551">
    <w:multiLevelType w:val="hybridMultilevel"/>
    <w:lvl w:ilvl="0" w:tplc="20825923">
      <w:start w:val="1"/>
      <w:numFmt w:val="decimal"/>
      <w:lvlText w:val="%1."/>
      <w:lvlJc w:val="left"/>
      <w:pPr>
        <w:ind w:left="720" w:hanging="360"/>
      </w:pPr>
    </w:lvl>
    <w:lvl w:ilvl="1" w:tplc="20825923" w:tentative="1">
      <w:start w:val="1"/>
      <w:numFmt w:val="lowerLetter"/>
      <w:lvlText w:val="%2."/>
      <w:lvlJc w:val="left"/>
      <w:pPr>
        <w:ind w:left="1440" w:hanging="360"/>
      </w:pPr>
    </w:lvl>
    <w:lvl w:ilvl="2" w:tplc="20825923" w:tentative="1">
      <w:start w:val="1"/>
      <w:numFmt w:val="lowerRoman"/>
      <w:lvlText w:val="%3."/>
      <w:lvlJc w:val="right"/>
      <w:pPr>
        <w:ind w:left="2160" w:hanging="180"/>
      </w:pPr>
    </w:lvl>
    <w:lvl w:ilvl="3" w:tplc="20825923" w:tentative="1">
      <w:start w:val="1"/>
      <w:numFmt w:val="decimal"/>
      <w:lvlText w:val="%4."/>
      <w:lvlJc w:val="left"/>
      <w:pPr>
        <w:ind w:left="2880" w:hanging="360"/>
      </w:pPr>
    </w:lvl>
    <w:lvl w:ilvl="4" w:tplc="20825923" w:tentative="1">
      <w:start w:val="1"/>
      <w:numFmt w:val="lowerLetter"/>
      <w:lvlText w:val="%5."/>
      <w:lvlJc w:val="left"/>
      <w:pPr>
        <w:ind w:left="3600" w:hanging="360"/>
      </w:pPr>
    </w:lvl>
    <w:lvl w:ilvl="5" w:tplc="20825923" w:tentative="1">
      <w:start w:val="1"/>
      <w:numFmt w:val="lowerRoman"/>
      <w:lvlText w:val="%6."/>
      <w:lvlJc w:val="right"/>
      <w:pPr>
        <w:ind w:left="4320" w:hanging="180"/>
      </w:pPr>
    </w:lvl>
    <w:lvl w:ilvl="6" w:tplc="20825923" w:tentative="1">
      <w:start w:val="1"/>
      <w:numFmt w:val="decimal"/>
      <w:lvlText w:val="%7."/>
      <w:lvlJc w:val="left"/>
      <w:pPr>
        <w:ind w:left="5040" w:hanging="360"/>
      </w:pPr>
    </w:lvl>
    <w:lvl w:ilvl="7" w:tplc="20825923" w:tentative="1">
      <w:start w:val="1"/>
      <w:numFmt w:val="lowerLetter"/>
      <w:lvlText w:val="%8."/>
      <w:lvlJc w:val="left"/>
      <w:pPr>
        <w:ind w:left="5760" w:hanging="360"/>
      </w:pPr>
    </w:lvl>
    <w:lvl w:ilvl="8" w:tplc="20825923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550">
    <w:multiLevelType w:val="hybridMultilevel"/>
    <w:lvl w:ilvl="0" w:tplc="5723766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multiLevelType w:val="multilevel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multiLevelType w:val="multilevel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multiLevelType w:val="multilevel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multiLevelType w:val="hybridMultilevel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multileve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multiLevelType w:val="hybridMultilevel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multiLevelType w:val="multilevel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17550">
    <w:abstractNumId w:val="17550"/>
  </w:num>
  <w:num w:numId="17551">
    <w:abstractNumId w:val="17551"/>
  </w:num>
  <w:num w:numId="13495">
    <w:abstractNumId w:val="13495"/>
  </w:num>
  <w:num w:numId="25063">
    <w:abstractNumId w:val="25063"/>
  </w:num>
  <w:num w:numId="23010">
    <w:abstractNumId w:val="23010"/>
  </w:num>
  <w:num w:numId="27096">
    <w:abstractNumId w:val="27096"/>
  </w:num>
  <w:num w:numId="25579">
    <w:abstractNumId w:val="25579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 w:val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278028321" Type="http://schemas.microsoft.com/office/2011/relationships/commentsExtended" Target="commentsExtended.xml"/><Relationship Id="rId121331207" Type="http://schemas.microsoft.com/office/2011/relationships/people" Target="people.xml"/><Relationship Id="rId797466d9ffaf7fc5b" Type="http://schemas.openxmlformats.org/officeDocument/2006/relationships/image" Target="media/imgrId797466d9ffaf7fc5b.png"/><Relationship Id="rId276966d9ffaf85064" Type="http://schemas.openxmlformats.org/officeDocument/2006/relationships/image" Target="media/imgrId276966d9ffaf85064.png"/></Relationships>

</file>

<file path=word/_rels/endnotes.xml.rels><?xml version="1.0" encoding="UTF-8" standalone="yes"?><Relationships xmlns="http://schemas.openxmlformats.org/package/2006/relationships"></Relationships>
</file>

<file path=word/_rels/fontTable.xml.rels><?xml version="1.0" encoding="UTF-8" standalone="yes"?>
<Relationships xmlns="http://schemas.openxmlformats.org/package/2006/relationships">
                                <Relationship Id="rId67151815" Target="fonts/font67151815.odttf" Type="http://schemas.openxmlformats.org/officeDocument/2006/relationships/font"/><Relationship Id="rId44786442" Target="fonts/font44786442.odttf" Type="http://schemas.openxmlformats.org/officeDocument/2006/relationships/font"/><Relationship Id="rId5854784" Target="fonts/font5854784.odttf" Type="http://schemas.openxmlformats.org/officeDocument/2006/relationships/font"/><Relationship Id="rId87544475" Target="fonts/font87544475.odttf" Type="http://schemas.openxmlformats.org/officeDocument/2006/relationships/font"/><Relationship Id="rId85693412" Target="fonts/font85693412.odttf" Type="http://schemas.openxmlformats.org/officeDocument/2006/relationships/font"/></Relationships>
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Daniella Mogaha</dc:title>
  <dc:subject/>
  <dc:creator>SkillsFirst</dc:creator>
  <cp:keywords/>
  <dc:description/>
  <cp:lastModifiedBy>SkillsFirst</cp:lastModifiedBy>
  <cp:revision>6</cp:revision>
  <dcterms:created xsi:type="dcterms:W3CDTF">2012-01-10T09:29:00Z</dcterms:created>
  <dcterms:modified xsi:type="dcterms:W3CDTF">2012-02-06T10:43:00Z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